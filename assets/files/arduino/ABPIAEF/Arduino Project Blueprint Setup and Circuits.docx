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81272" w14:textId="0E85DEA6" w:rsidR="00A9204E" w:rsidRDefault="00237039" w:rsidP="00237039">
      <w:pPr>
        <w:jc w:val="center"/>
        <w:rPr>
          <w:rFonts w:ascii="Aharoni" w:hAnsi="Aharoni" w:cs="Aharoni"/>
          <w:sz w:val="40"/>
          <w:szCs w:val="40"/>
        </w:rPr>
      </w:pPr>
      <w:r>
        <w:rPr>
          <w:rFonts w:ascii="Aharoni" w:hAnsi="Aharoni" w:cs="Aharoni"/>
          <w:sz w:val="40"/>
          <w:szCs w:val="40"/>
        </w:rPr>
        <w:t>----------------------------SETUP----------------------------</w:t>
      </w:r>
    </w:p>
    <w:p w14:paraId="74184288" w14:textId="77777777" w:rsidR="00237039" w:rsidRDefault="00237039" w:rsidP="00237039">
      <w:pPr>
        <w:jc w:val="center"/>
        <w:rPr>
          <w:rFonts w:ascii="Aharoni" w:hAnsi="Aharoni" w:cs="Aharoni"/>
          <w:sz w:val="40"/>
          <w:szCs w:val="40"/>
        </w:rPr>
      </w:pPr>
    </w:p>
    <w:p w14:paraId="52FF62C4" w14:textId="00611BF9" w:rsidR="00237039" w:rsidRPr="00237039" w:rsidRDefault="00237039" w:rsidP="00237039">
      <w:pPr>
        <w:rPr>
          <w:rFonts w:cstheme="minorHAnsi"/>
          <w:sz w:val="24"/>
          <w:szCs w:val="24"/>
        </w:rPr>
      </w:pPr>
      <w:r w:rsidRPr="00237039">
        <w:rPr>
          <w:rFonts w:cstheme="minorHAnsi"/>
          <w:sz w:val="24"/>
          <w:szCs w:val="24"/>
        </w:rPr>
        <w:t xml:space="preserve">We connect the </w:t>
      </w:r>
      <w:r w:rsidR="00E8408E">
        <w:rPr>
          <w:rFonts w:cstheme="minorHAnsi"/>
          <w:sz w:val="24"/>
          <w:szCs w:val="24"/>
        </w:rPr>
        <w:t>PIR</w:t>
      </w:r>
      <w:r w:rsidRPr="00237039">
        <w:rPr>
          <w:rFonts w:cstheme="minorHAnsi"/>
          <w:sz w:val="24"/>
          <w:szCs w:val="24"/>
        </w:rPr>
        <w:t xml:space="preserve"> sensor “OUT” to Pin 4 </w:t>
      </w:r>
    </w:p>
    <w:p w14:paraId="373B1D77" w14:textId="11291791" w:rsidR="00237039" w:rsidRPr="00237039" w:rsidRDefault="00237039" w:rsidP="00237039">
      <w:pPr>
        <w:rPr>
          <w:rFonts w:cstheme="minorHAnsi"/>
          <w:sz w:val="24"/>
          <w:szCs w:val="24"/>
        </w:rPr>
      </w:pPr>
      <w:r w:rsidRPr="00237039">
        <w:rPr>
          <w:rFonts w:cstheme="minorHAnsi"/>
          <w:sz w:val="24"/>
          <w:szCs w:val="24"/>
        </w:rPr>
        <w:t>We connect the Relay “IN1” to Pin 8</w:t>
      </w:r>
    </w:p>
    <w:p w14:paraId="7079CED8" w14:textId="0C012504" w:rsidR="00237039" w:rsidRPr="00237039" w:rsidRDefault="00237039" w:rsidP="00237039">
      <w:pPr>
        <w:rPr>
          <w:rFonts w:cstheme="minorHAnsi"/>
          <w:sz w:val="24"/>
          <w:szCs w:val="24"/>
        </w:rPr>
      </w:pPr>
    </w:p>
    <w:p w14:paraId="54F49293" w14:textId="77777777" w:rsidR="00237039" w:rsidRPr="00237039" w:rsidRDefault="00237039" w:rsidP="00237039">
      <w:pPr>
        <w:rPr>
          <w:rFonts w:cstheme="minorHAnsi"/>
          <w:sz w:val="24"/>
          <w:szCs w:val="24"/>
        </w:rPr>
      </w:pPr>
      <w:r w:rsidRPr="00237039">
        <w:rPr>
          <w:rFonts w:cstheme="minorHAnsi"/>
          <w:sz w:val="24"/>
          <w:szCs w:val="24"/>
        </w:rPr>
        <w:t xml:space="preserve">The ELECTRIC FAN has one of the 220V wire spliced to connect the end connected to the power plug </w:t>
      </w:r>
    </w:p>
    <w:p w14:paraId="45A7E6E5" w14:textId="77777777" w:rsidR="00237039" w:rsidRPr="00237039" w:rsidRDefault="00237039" w:rsidP="00237039">
      <w:pPr>
        <w:rPr>
          <w:rFonts w:cstheme="minorHAnsi"/>
          <w:sz w:val="24"/>
          <w:szCs w:val="24"/>
        </w:rPr>
      </w:pPr>
      <w:r w:rsidRPr="00237039">
        <w:rPr>
          <w:rFonts w:cstheme="minorHAnsi"/>
          <w:sz w:val="24"/>
          <w:szCs w:val="24"/>
        </w:rPr>
        <w:t>to the COM(Common) Pin of the Relay module an</w:t>
      </w:r>
      <w:bookmarkStart w:id="0" w:name="_GoBack"/>
      <w:bookmarkEnd w:id="0"/>
      <w:r w:rsidRPr="00237039">
        <w:rPr>
          <w:rFonts w:cstheme="minorHAnsi"/>
          <w:sz w:val="24"/>
          <w:szCs w:val="24"/>
        </w:rPr>
        <w:t xml:space="preserve">d the one going to the FAN is connected to the </w:t>
      </w:r>
    </w:p>
    <w:p w14:paraId="22F5B756" w14:textId="60681830" w:rsidR="00237039" w:rsidRDefault="00237039" w:rsidP="00237039">
      <w:pPr>
        <w:rPr>
          <w:rFonts w:cstheme="minorHAnsi"/>
          <w:sz w:val="24"/>
          <w:szCs w:val="24"/>
        </w:rPr>
      </w:pPr>
      <w:proofErr w:type="gramStart"/>
      <w:r w:rsidRPr="00237039">
        <w:rPr>
          <w:rFonts w:cstheme="minorHAnsi"/>
          <w:sz w:val="24"/>
          <w:szCs w:val="24"/>
        </w:rPr>
        <w:t>NC(</w:t>
      </w:r>
      <w:proofErr w:type="gramEnd"/>
      <w:r w:rsidRPr="00237039">
        <w:rPr>
          <w:rFonts w:cstheme="minorHAnsi"/>
          <w:sz w:val="24"/>
          <w:szCs w:val="24"/>
        </w:rPr>
        <w:t>Normally Closed) Pin.</w:t>
      </w:r>
    </w:p>
    <w:p w14:paraId="1474C3BB" w14:textId="5E858BB0" w:rsidR="00237039" w:rsidRDefault="00237039" w:rsidP="00237039">
      <w:pPr>
        <w:rPr>
          <w:rFonts w:cstheme="minorHAnsi"/>
          <w:sz w:val="24"/>
          <w:szCs w:val="24"/>
        </w:rPr>
      </w:pPr>
    </w:p>
    <w:p w14:paraId="54A528C5" w14:textId="77777777" w:rsidR="00237039" w:rsidRPr="00237039" w:rsidRDefault="00237039" w:rsidP="00237039">
      <w:pPr>
        <w:rPr>
          <w:rFonts w:cstheme="minorHAnsi"/>
          <w:sz w:val="24"/>
          <w:szCs w:val="24"/>
        </w:rPr>
      </w:pPr>
      <w:r w:rsidRPr="00237039">
        <w:rPr>
          <w:rFonts w:cstheme="minorHAnsi"/>
          <w:sz w:val="24"/>
          <w:szCs w:val="24"/>
        </w:rPr>
        <w:t xml:space="preserve">We use a breadboard to connect the VCC and Ground to both modules from our UNO, </w:t>
      </w:r>
    </w:p>
    <w:p w14:paraId="5F19EA67" w14:textId="77777777" w:rsidR="00237039" w:rsidRPr="00237039" w:rsidRDefault="00237039" w:rsidP="00237039">
      <w:pPr>
        <w:rPr>
          <w:rFonts w:cstheme="minorHAnsi"/>
          <w:sz w:val="24"/>
          <w:szCs w:val="24"/>
        </w:rPr>
      </w:pPr>
      <w:r w:rsidRPr="00237039">
        <w:rPr>
          <w:rFonts w:cstheme="minorHAnsi"/>
          <w:sz w:val="24"/>
          <w:szCs w:val="24"/>
        </w:rPr>
        <w:t xml:space="preserve">but we connect a 1N4007 rectifier Diode to the VCC line of the Relay Module to allow the </w:t>
      </w:r>
    </w:p>
    <w:p w14:paraId="444CC5F7" w14:textId="0A9B9129" w:rsidR="00237039" w:rsidRDefault="00237039" w:rsidP="00237039">
      <w:pPr>
        <w:rPr>
          <w:rFonts w:cstheme="minorHAnsi"/>
          <w:sz w:val="24"/>
          <w:szCs w:val="24"/>
        </w:rPr>
      </w:pPr>
      <w:r w:rsidRPr="00237039">
        <w:rPr>
          <w:rFonts w:cstheme="minorHAnsi"/>
          <w:sz w:val="24"/>
          <w:szCs w:val="24"/>
        </w:rPr>
        <w:t>current to go only one way.</w:t>
      </w:r>
    </w:p>
    <w:p w14:paraId="0D1C88BF" w14:textId="1AB6C7BE" w:rsidR="00237039" w:rsidRDefault="00237039" w:rsidP="00237039">
      <w:pPr>
        <w:rPr>
          <w:rFonts w:cstheme="minorHAnsi"/>
          <w:sz w:val="24"/>
          <w:szCs w:val="24"/>
        </w:rPr>
      </w:pPr>
    </w:p>
    <w:p w14:paraId="71198FBA" w14:textId="1F4AF76E" w:rsidR="00237039" w:rsidRDefault="00237039" w:rsidP="00237039">
      <w:pPr>
        <w:rPr>
          <w:rFonts w:cstheme="minorHAnsi"/>
          <w:sz w:val="24"/>
          <w:szCs w:val="24"/>
        </w:rPr>
      </w:pPr>
      <w:r w:rsidRPr="00237039">
        <w:rPr>
          <w:rFonts w:cstheme="minorHAnsi"/>
          <w:sz w:val="24"/>
          <w:szCs w:val="24"/>
        </w:rPr>
        <w:t>One important thing that is sometime forgotten is to use a Rectifier Diode when switching High Voltage</w:t>
      </w:r>
      <w:r>
        <w:rPr>
          <w:rFonts w:cstheme="minorHAnsi"/>
          <w:sz w:val="24"/>
          <w:szCs w:val="24"/>
        </w:rPr>
        <w:t>.</w:t>
      </w:r>
    </w:p>
    <w:p w14:paraId="7737399E" w14:textId="1A02F18F" w:rsidR="00237039" w:rsidRDefault="00237039" w:rsidP="00237039">
      <w:pPr>
        <w:rPr>
          <w:rFonts w:cstheme="minorHAnsi"/>
          <w:sz w:val="24"/>
          <w:szCs w:val="24"/>
        </w:rPr>
      </w:pPr>
      <w:r w:rsidRPr="00237039">
        <w:rPr>
          <w:rFonts w:cstheme="minorHAnsi"/>
          <w:sz w:val="24"/>
          <w:szCs w:val="24"/>
        </w:rPr>
        <w:t>Some Relays have this protection integrated, but these Diode are so cheap, why not add another layer of protection to our circuit.</w:t>
      </w:r>
      <w:r w:rsidRPr="00237039">
        <w:t xml:space="preserve"> </w:t>
      </w:r>
      <w:proofErr w:type="gramStart"/>
      <w:r w:rsidRPr="00237039">
        <w:rPr>
          <w:rFonts w:cstheme="minorHAnsi"/>
          <w:sz w:val="24"/>
          <w:szCs w:val="24"/>
        </w:rPr>
        <w:t>Putting the Diode between the Relay and Arduino,</w:t>
      </w:r>
      <w:proofErr w:type="gramEnd"/>
      <w:r w:rsidRPr="00237039">
        <w:rPr>
          <w:rFonts w:cstheme="minorHAnsi"/>
          <w:sz w:val="24"/>
          <w:szCs w:val="24"/>
        </w:rPr>
        <w:t xml:space="preserve"> will protect us from power surges when the Relay switches since the Diode only allows current to flow one way.</w:t>
      </w:r>
    </w:p>
    <w:p w14:paraId="7DF9B012" w14:textId="6EE49A6C" w:rsidR="00237039" w:rsidRDefault="00237039" w:rsidP="00237039">
      <w:pPr>
        <w:rPr>
          <w:rFonts w:cstheme="minorHAnsi"/>
          <w:sz w:val="24"/>
          <w:szCs w:val="24"/>
        </w:rPr>
      </w:pPr>
    </w:p>
    <w:p w14:paraId="5305130D" w14:textId="04184EEA" w:rsidR="00237039" w:rsidRDefault="00237039" w:rsidP="00237039">
      <w:pPr>
        <w:rPr>
          <w:rFonts w:cstheme="minorHAnsi"/>
          <w:sz w:val="24"/>
          <w:szCs w:val="24"/>
        </w:rPr>
      </w:pPr>
    </w:p>
    <w:p w14:paraId="0A847170" w14:textId="02029A37" w:rsidR="00237039" w:rsidRPr="00237039" w:rsidRDefault="00376955" w:rsidP="00237039">
      <w:pPr>
        <w:jc w:val="center"/>
        <w:rPr>
          <w:rFonts w:cstheme="minorHAnsi"/>
          <w:sz w:val="24"/>
          <w:szCs w:val="24"/>
        </w:rPr>
      </w:pPr>
      <w:r w:rsidRPr="0023703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E1B812F" wp14:editId="37EB69C4">
                <wp:simplePos x="0" y="0"/>
                <wp:positionH relativeFrom="margin">
                  <wp:posOffset>6037595</wp:posOffset>
                </wp:positionH>
                <wp:positionV relativeFrom="paragraph">
                  <wp:posOffset>362296</wp:posOffset>
                </wp:positionV>
                <wp:extent cx="632460" cy="264795"/>
                <wp:effectExtent l="0" t="0" r="0" b="1905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26479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78D70" w14:textId="580674DF" w:rsidR="00376955" w:rsidRDefault="00376955" w:rsidP="00376955">
                            <w:r>
                              <w:t>TO FAN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1B81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75.4pt;margin-top:28.55pt;width:49.8pt;height:20.8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" fillcolor="#aeaaaa [2414]" stroked="f">
                <v:textbox>
                  <w:txbxContent>
                    <w:p w14:paraId="2FB78D70" w14:textId="580674DF" w:rsidR="00376955" w:rsidRDefault="00376955" w:rsidP="00376955">
                      <w:r>
                        <w:t>TO FAN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1B2AB53" wp14:editId="79401977">
                <wp:simplePos x="0" y="0"/>
                <wp:positionH relativeFrom="column">
                  <wp:posOffset>6147131</wp:posOffset>
                </wp:positionH>
                <wp:positionV relativeFrom="paragraph">
                  <wp:posOffset>626640</wp:posOffset>
                </wp:positionV>
                <wp:extent cx="192488" cy="210461"/>
                <wp:effectExtent l="38100" t="0" r="55245" b="94615"/>
                <wp:wrapNone/>
                <wp:docPr id="35" name="Connector: Curve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488" cy="210461"/>
                        </a:xfrm>
                        <a:prstGeom prst="curvedConnector3">
                          <a:avLst>
                            <a:gd name="adj1" fmla="val -126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AA2BF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35" o:spid="_x0000_s1026" type="#_x0000_t38" style="position:absolute;margin-left:484.05pt;margin-top:49.35pt;width:15.15pt;height:16.5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" adj="-2722" strokecolor="#a5a5a5 [3206]" strokeweight="1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07C4CDB" wp14:editId="009C5D02">
                <wp:simplePos x="0" y="0"/>
                <wp:positionH relativeFrom="column">
                  <wp:posOffset>5772647</wp:posOffset>
                </wp:positionH>
                <wp:positionV relativeFrom="paragraph">
                  <wp:posOffset>664899</wp:posOffset>
                </wp:positionV>
                <wp:extent cx="329372" cy="353833"/>
                <wp:effectExtent l="0" t="0" r="13970" b="2730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372" cy="35383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D3C062" id="Oval 36" o:spid="_x0000_s1026" style="position:absolute;margin-left:454.55pt;margin-top:52.35pt;width:25.95pt;height:27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" filled="f" strokecolor="#aeaaaa [2414]" strokeweight="1pt">
                <v:stroke joinstyle="miter"/>
              </v:oval>
            </w:pict>
          </mc:Fallback>
        </mc:AlternateContent>
      </w:r>
      <w:r w:rsidR="005434B7" w:rsidRPr="0023703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84B61D0" wp14:editId="4F039D3E">
                <wp:simplePos x="0" y="0"/>
                <wp:positionH relativeFrom="margin">
                  <wp:posOffset>3825240</wp:posOffset>
                </wp:positionH>
                <wp:positionV relativeFrom="paragraph">
                  <wp:posOffset>3997325</wp:posOffset>
                </wp:positionV>
                <wp:extent cx="1036320" cy="264795"/>
                <wp:effectExtent l="0" t="0" r="0" b="1905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26479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0EE5C" w14:textId="2CD0DE06" w:rsidR="005434B7" w:rsidRDefault="005434B7" w:rsidP="005434B7">
                            <w:r>
                              <w:t>BREAD 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B61D0" id="_x0000_s1027" type="#_x0000_t202" style="position:absolute;left:0;text-align:left;margin-left:301.2pt;margin-top:314.75pt;width:81.6pt;height:20.8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" fillcolor="#aeaaaa [2414]" stroked="f">
                <v:textbox>
                  <w:txbxContent>
                    <w:p w14:paraId="0570EE5C" w14:textId="2CD0DE06" w:rsidR="005434B7" w:rsidRDefault="005434B7" w:rsidP="005434B7">
                      <w:r>
                        <w:t>BREAD BOARD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434B7" w:rsidRPr="0023703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FA81858" wp14:editId="2CE2D88C">
                <wp:simplePos x="0" y="0"/>
                <wp:positionH relativeFrom="margin">
                  <wp:posOffset>4293870</wp:posOffset>
                </wp:positionH>
                <wp:positionV relativeFrom="paragraph">
                  <wp:posOffset>1966595</wp:posOffset>
                </wp:positionV>
                <wp:extent cx="552450" cy="264795"/>
                <wp:effectExtent l="0" t="0" r="0" b="190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6479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0BCB0" w14:textId="3667EBC2" w:rsidR="005434B7" w:rsidRDefault="005434B7" w:rsidP="005434B7">
                            <w:r>
                              <w:t>RELAY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81858" id="_x0000_s1028" type="#_x0000_t202" style="position:absolute;left:0;text-align:left;margin-left:338.1pt;margin-top:154.85pt;width:43.5pt;height:20.8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" fillcolor="#aeaaaa [2414]" stroked="f">
                <v:textbox>
                  <w:txbxContent>
                    <w:p w14:paraId="4DC0BCB0" w14:textId="3667EBC2" w:rsidR="005434B7" w:rsidRDefault="005434B7" w:rsidP="005434B7">
                      <w:r>
                        <w:t>RELAY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434B7" w:rsidRPr="0023703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CD3F16A" wp14:editId="55B58A9A">
                <wp:simplePos x="0" y="0"/>
                <wp:positionH relativeFrom="margin">
                  <wp:posOffset>857250</wp:posOffset>
                </wp:positionH>
                <wp:positionV relativeFrom="paragraph">
                  <wp:posOffset>3692525</wp:posOffset>
                </wp:positionV>
                <wp:extent cx="872490" cy="264795"/>
                <wp:effectExtent l="0" t="0" r="3810" b="190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2490" cy="26479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D76F6D" w14:textId="4C5CDE2B" w:rsidR="005434B7" w:rsidRDefault="005434B7" w:rsidP="005434B7">
                            <w:r>
                              <w:t>PIR 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3F16A" id="_x0000_s1029" type="#_x0000_t202" style="position:absolute;left:0;text-align:left;margin-left:67.5pt;margin-top:290.75pt;width:68.7pt;height:20.8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" fillcolor="#aeaaaa [2414]" stroked="f">
                <v:textbox>
                  <w:txbxContent>
                    <w:p w14:paraId="10D76F6D" w14:textId="4C5CDE2B" w:rsidR="005434B7" w:rsidRDefault="005434B7" w:rsidP="005434B7">
                      <w:r>
                        <w:t>PIR SENSOR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434B7" w:rsidRPr="0023703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05CE094" wp14:editId="48EE14C3">
                <wp:simplePos x="0" y="0"/>
                <wp:positionH relativeFrom="margin">
                  <wp:posOffset>1687830</wp:posOffset>
                </wp:positionH>
                <wp:positionV relativeFrom="paragraph">
                  <wp:posOffset>1966595</wp:posOffset>
                </wp:positionV>
                <wp:extent cx="773430" cy="264795"/>
                <wp:effectExtent l="0" t="0" r="7620" b="190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3430" cy="26479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AC46D" w14:textId="41855ACD" w:rsidR="005434B7" w:rsidRDefault="005434B7" w:rsidP="005434B7">
                            <w:r>
                              <w:t>ARDUINO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CE094" id="_x0000_s1030" type="#_x0000_t202" style="position:absolute;left:0;text-align:left;margin-left:132.9pt;margin-top:154.85pt;width:60.9pt;height:20.8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" fillcolor="#aeaaaa [2414]" stroked="f">
                <v:textbox>
                  <w:txbxContent>
                    <w:p w14:paraId="74EAC46D" w14:textId="41855ACD" w:rsidR="005434B7" w:rsidRDefault="005434B7" w:rsidP="005434B7">
                      <w:r>
                        <w:t>ARDUINO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434B7" w:rsidRPr="0023703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11B066A" wp14:editId="1F92C2A1">
                <wp:simplePos x="0" y="0"/>
                <wp:positionH relativeFrom="margin">
                  <wp:posOffset>1341120</wp:posOffset>
                </wp:positionH>
                <wp:positionV relativeFrom="paragraph">
                  <wp:posOffset>4827905</wp:posOffset>
                </wp:positionV>
                <wp:extent cx="457200" cy="264795"/>
                <wp:effectExtent l="0" t="0" r="0" b="190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6479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3FF8D" w14:textId="1062FE16" w:rsidR="005434B7" w:rsidRDefault="005434B7" w:rsidP="005434B7">
                            <w:r>
                              <w:t>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B066A" id="_x0000_s1031" type="#_x0000_t202" style="position:absolute;left:0;text-align:left;margin-left:105.6pt;margin-top:380.15pt;width:36pt;height:20.8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" fillcolor="#f4b083 [1941]" stroked="f">
                <v:textbox>
                  <w:txbxContent>
                    <w:p w14:paraId="7943FF8D" w14:textId="1062FE16" w:rsidR="005434B7" w:rsidRDefault="005434B7" w:rsidP="005434B7">
                      <w:r>
                        <w:t>OUT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434B7" w:rsidRPr="0023703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665E977" wp14:editId="6106EF1A">
                <wp:simplePos x="0" y="0"/>
                <wp:positionH relativeFrom="margin">
                  <wp:posOffset>2346960</wp:posOffset>
                </wp:positionH>
                <wp:positionV relativeFrom="paragraph">
                  <wp:posOffset>4469765</wp:posOffset>
                </wp:positionV>
                <wp:extent cx="464820" cy="264795"/>
                <wp:effectExtent l="0" t="0" r="0" b="190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" cy="26479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E6C47" w14:textId="6014AF55" w:rsidR="005434B7" w:rsidRDefault="005434B7" w:rsidP="005434B7">
                            <w:r>
                              <w:t>GND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5E977" id="_x0000_s1032" type="#_x0000_t202" style="position:absolute;left:0;text-align:left;margin-left:184.8pt;margin-top:351.95pt;width:36.6pt;height:20.8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" fillcolor="#f4b083 [1941]" stroked="f">
                <v:textbox>
                  <w:txbxContent>
                    <w:p w14:paraId="311E6C47" w14:textId="6014AF55" w:rsidR="005434B7" w:rsidRDefault="005434B7" w:rsidP="005434B7">
                      <w:r>
                        <w:t>GND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434B7" w:rsidRPr="0023703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DDE9D13" wp14:editId="3D3E2100">
                <wp:simplePos x="0" y="0"/>
                <wp:positionH relativeFrom="margin">
                  <wp:posOffset>1752600</wp:posOffset>
                </wp:positionH>
                <wp:positionV relativeFrom="paragraph">
                  <wp:posOffset>3281045</wp:posOffset>
                </wp:positionV>
                <wp:extent cx="430530" cy="264795"/>
                <wp:effectExtent l="0" t="0" r="7620" b="190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30" cy="26479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1E295F" w14:textId="16460AE1" w:rsidR="005434B7" w:rsidRDefault="005434B7" w:rsidP="005434B7">
                            <w:r>
                              <w:t>VCC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E9D13" id="_x0000_s1033" type="#_x0000_t202" style="position:absolute;left:0;text-align:left;margin-left:138pt;margin-top:258.35pt;width:33.9pt;height:20.8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" fillcolor="#f4b083 [1941]" stroked="f">
                <v:textbox>
                  <w:txbxContent>
                    <w:p w14:paraId="6D1E295F" w14:textId="16460AE1" w:rsidR="005434B7" w:rsidRDefault="005434B7" w:rsidP="005434B7">
                      <w:r>
                        <w:t>VCC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434B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F58965" wp14:editId="23BD7944">
                <wp:simplePos x="0" y="0"/>
                <wp:positionH relativeFrom="column">
                  <wp:posOffset>1965960</wp:posOffset>
                </wp:positionH>
                <wp:positionV relativeFrom="paragraph">
                  <wp:posOffset>3536315</wp:posOffset>
                </wp:positionV>
                <wp:extent cx="51435" cy="454025"/>
                <wp:effectExtent l="19050" t="0" r="62865" b="60325"/>
                <wp:wrapNone/>
                <wp:docPr id="25" name="Connector: Curve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" cy="4540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A1F74" id="Connector: Curved 25" o:spid="_x0000_s1026" type="#_x0000_t38" style="position:absolute;margin-left:154.8pt;margin-top:278.45pt;width:4.05pt;height:3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" adj="10800" strokecolor="#ed7d31 [3205]" strokeweight="1pt">
                <v:stroke endarrow="block" joinstyle="miter"/>
              </v:shape>
            </w:pict>
          </mc:Fallback>
        </mc:AlternateContent>
      </w:r>
      <w:r w:rsidR="005434B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6CCDC4" wp14:editId="421EA616">
                <wp:simplePos x="0" y="0"/>
                <wp:positionH relativeFrom="column">
                  <wp:posOffset>1543050</wp:posOffset>
                </wp:positionH>
                <wp:positionV relativeFrom="paragraph">
                  <wp:posOffset>4081780</wp:posOffset>
                </wp:positionV>
                <wp:extent cx="474345" cy="799465"/>
                <wp:effectExtent l="0" t="38100" r="59055" b="19685"/>
                <wp:wrapNone/>
                <wp:docPr id="24" name="Connector: Curve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4345" cy="79946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65AD0" id="Connector: Curved 24" o:spid="_x0000_s1026" type="#_x0000_t38" style="position:absolute;margin-left:121.5pt;margin-top:321.4pt;width:37.35pt;height:62.9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" adj="10800" strokecolor="#ed7d31 [3205]" strokeweight="1pt">
                <v:stroke endarrow="block" joinstyle="miter"/>
              </v:shape>
            </w:pict>
          </mc:Fallback>
        </mc:AlternateContent>
      </w:r>
      <w:r w:rsidR="005434B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D09EA9" wp14:editId="6FA79336">
                <wp:simplePos x="0" y="0"/>
                <wp:positionH relativeFrom="column">
                  <wp:posOffset>2021205</wp:posOffset>
                </wp:positionH>
                <wp:positionV relativeFrom="paragraph">
                  <wp:posOffset>4165600</wp:posOffset>
                </wp:positionV>
                <wp:extent cx="394335" cy="464185"/>
                <wp:effectExtent l="38100" t="57150" r="24765" b="31115"/>
                <wp:wrapNone/>
                <wp:docPr id="23" name="Connector: Curve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4335" cy="46418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F45D1" id="Connector: Curved 23" o:spid="_x0000_s1026" type="#_x0000_t38" style="position:absolute;margin-left:159.15pt;margin-top:328pt;width:31.05pt;height:36.55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" adj="10800" strokecolor="#ed7d31 [3205]" strokeweight="1pt">
                <v:stroke endarrow="block" joinstyle="miter"/>
              </v:shape>
            </w:pict>
          </mc:Fallback>
        </mc:AlternateContent>
      </w:r>
      <w:r w:rsidR="005434B7" w:rsidRPr="0023703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C21A646" wp14:editId="7D70AA0A">
                <wp:simplePos x="0" y="0"/>
                <wp:positionH relativeFrom="margin">
                  <wp:posOffset>4495165</wp:posOffset>
                </wp:positionH>
                <wp:positionV relativeFrom="paragraph">
                  <wp:posOffset>242570</wp:posOffset>
                </wp:positionV>
                <wp:extent cx="479425" cy="264795"/>
                <wp:effectExtent l="0" t="0" r="0" b="190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26479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F984F5" w14:textId="55A91F05" w:rsidR="005434B7" w:rsidRDefault="005434B7" w:rsidP="005434B7">
                            <w:r>
                              <w:t>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1A646" id="_x0000_s1034" type="#_x0000_t202" style="position:absolute;left:0;text-align:left;margin-left:353.95pt;margin-top:19.1pt;width:37.75pt;height:20.8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" fillcolor="#f4b083 [1941]" stroked="f">
                <v:textbox>
                  <w:txbxContent>
                    <w:p w14:paraId="1DF984F5" w14:textId="55A91F05" w:rsidR="005434B7" w:rsidRDefault="005434B7" w:rsidP="005434B7">
                      <w:r>
                        <w:t>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434B7" w:rsidRPr="0023703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F68873E" wp14:editId="40C545E6">
                <wp:simplePos x="0" y="0"/>
                <wp:positionH relativeFrom="margin">
                  <wp:posOffset>3704590</wp:posOffset>
                </wp:positionH>
                <wp:positionV relativeFrom="paragraph">
                  <wp:posOffset>491490</wp:posOffset>
                </wp:positionV>
                <wp:extent cx="363855" cy="264795"/>
                <wp:effectExtent l="0" t="0" r="0" b="190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855" cy="26479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6CF30" w14:textId="6AF75B80" w:rsidR="005434B7" w:rsidRDefault="005434B7" w:rsidP="005434B7">
                            <w:r>
                              <w:t>NC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8873E" id="_x0000_s1035" type="#_x0000_t202" style="position:absolute;left:0;text-align:left;margin-left:291.7pt;margin-top:38.7pt;width:28.65pt;height:20.8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" fillcolor="#f4b083 [1941]" stroked="f">
                <v:textbox>
                  <w:txbxContent>
                    <w:p w14:paraId="7526CF30" w14:textId="6AF75B80" w:rsidR="005434B7" w:rsidRDefault="005434B7" w:rsidP="005434B7">
                      <w:r>
                        <w:t>NC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434B7" w:rsidRPr="0023703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D9596A2" wp14:editId="5F24E498">
                <wp:simplePos x="0" y="0"/>
                <wp:positionH relativeFrom="margin">
                  <wp:posOffset>5327015</wp:posOffset>
                </wp:positionH>
                <wp:positionV relativeFrom="paragraph">
                  <wp:posOffset>1600200</wp:posOffset>
                </wp:positionV>
                <wp:extent cx="393065" cy="264795"/>
                <wp:effectExtent l="0" t="0" r="6985" b="190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26479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021B07" w14:textId="21693996" w:rsidR="005434B7" w:rsidRDefault="005434B7" w:rsidP="005434B7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596A2" id="_x0000_s1036" type="#_x0000_t202" style="position:absolute;left:0;text-align:left;margin-left:419.45pt;margin-top:126pt;width:30.95pt;height:20.8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" fillcolor="#f4b083 [1941]" stroked="f">
                <v:textbox>
                  <w:txbxContent>
                    <w:p w14:paraId="4E021B07" w14:textId="21693996" w:rsidR="005434B7" w:rsidRDefault="005434B7" w:rsidP="005434B7"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434B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71A18E" wp14:editId="774D7E36">
                <wp:simplePos x="0" y="0"/>
                <wp:positionH relativeFrom="column">
                  <wp:posOffset>4672304</wp:posOffset>
                </wp:positionH>
                <wp:positionV relativeFrom="paragraph">
                  <wp:posOffset>1330566</wp:posOffset>
                </wp:positionV>
                <wp:extent cx="787202" cy="414704"/>
                <wp:effectExtent l="0" t="57150" r="13335" b="23495"/>
                <wp:wrapNone/>
                <wp:docPr id="16" name="Connector: Curve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7202" cy="414704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76DB4" id="Connector: Curved 16" o:spid="_x0000_s1026" type="#_x0000_t38" style="position:absolute;margin-left:367.9pt;margin-top:104.75pt;width:62pt;height:32.6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" adj="10800" strokecolor="#ed7d31 [3205]" strokeweight="1pt">
                <v:stroke endarrow="block" joinstyle="miter"/>
              </v:shape>
            </w:pict>
          </mc:Fallback>
        </mc:AlternateContent>
      </w:r>
      <w:r w:rsidR="005434B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8B07A6" wp14:editId="4A15ED45">
                <wp:simplePos x="0" y="0"/>
                <wp:positionH relativeFrom="column">
                  <wp:posOffset>4535765</wp:posOffset>
                </wp:positionH>
                <wp:positionV relativeFrom="paragraph">
                  <wp:posOffset>408839</wp:posOffset>
                </wp:positionV>
                <wp:extent cx="249319" cy="917590"/>
                <wp:effectExtent l="38100" t="0" r="17780" b="53975"/>
                <wp:wrapNone/>
                <wp:docPr id="17" name="Connector: Curve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319" cy="91759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DB8D9" id="Connector: Curved 17" o:spid="_x0000_s1026" type="#_x0000_t38" style="position:absolute;margin-left:357.15pt;margin-top:32.2pt;width:19.65pt;height:72.2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" adj="10800" strokecolor="#ed7d31 [3205]" strokeweight="1pt">
                <v:stroke endarrow="block" joinstyle="miter"/>
              </v:shape>
            </w:pict>
          </mc:Fallback>
        </mc:AlternateContent>
      </w:r>
      <w:r w:rsidR="005434B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C559D5" wp14:editId="18C856C1">
                <wp:simplePos x="0" y="0"/>
                <wp:positionH relativeFrom="column">
                  <wp:posOffset>4027911</wp:posOffset>
                </wp:positionH>
                <wp:positionV relativeFrom="paragraph">
                  <wp:posOffset>623992</wp:posOffset>
                </wp:positionV>
                <wp:extent cx="400277" cy="694162"/>
                <wp:effectExtent l="0" t="0" r="57150" b="67945"/>
                <wp:wrapNone/>
                <wp:docPr id="18" name="Connector: Curve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277" cy="694162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2A8A7" id="Connector: Curved 18" o:spid="_x0000_s1026" type="#_x0000_t38" style="position:absolute;margin-left:317.15pt;margin-top:49.15pt;width:31.5pt;height:54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" adj="10800" strokecolor="#ed7d31 [3205]" strokeweight="1pt">
                <v:stroke endarrow="block" joinstyle="miter"/>
              </v:shape>
            </w:pict>
          </mc:Fallback>
        </mc:AlternateContent>
      </w:r>
      <w:r w:rsidR="005434B7" w:rsidRPr="0023703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ABE6E86" wp14:editId="3D04AD00">
                <wp:simplePos x="0" y="0"/>
                <wp:positionH relativeFrom="margin">
                  <wp:posOffset>2562860</wp:posOffset>
                </wp:positionH>
                <wp:positionV relativeFrom="paragraph">
                  <wp:posOffset>2369820</wp:posOffset>
                </wp:positionV>
                <wp:extent cx="462915" cy="264795"/>
                <wp:effectExtent l="0" t="0" r="0" b="19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" cy="26479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EF28B" w14:textId="361BA218" w:rsidR="005434B7" w:rsidRDefault="005434B7" w:rsidP="005434B7">
                            <w:r>
                              <w:t>GND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E6E86" id="_x0000_s1037" type="#_x0000_t202" style="position:absolute;left:0;text-align:left;margin-left:201.8pt;margin-top:186.6pt;width:36.45pt;height:20.8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" fillcolor="#f4b083 [1941]" stroked="f">
                <v:textbox>
                  <w:txbxContent>
                    <w:p w14:paraId="63BEF28B" w14:textId="361BA218" w:rsidR="005434B7" w:rsidRDefault="005434B7" w:rsidP="005434B7">
                      <w:r>
                        <w:t>GND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434B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FD60BE" wp14:editId="6C480803">
                <wp:simplePos x="0" y="0"/>
                <wp:positionH relativeFrom="column">
                  <wp:posOffset>2212698</wp:posOffset>
                </wp:positionH>
                <wp:positionV relativeFrom="paragraph">
                  <wp:posOffset>2497732</wp:posOffset>
                </wp:positionV>
                <wp:extent cx="375858" cy="360162"/>
                <wp:effectExtent l="38100" t="0" r="24765" b="78105"/>
                <wp:wrapNone/>
                <wp:docPr id="11" name="Connector: Curv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5858" cy="360162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C5AE5E" id="Connector: Curved 11" o:spid="_x0000_s1026" type="#_x0000_t38" style="position:absolute;margin-left:174.25pt;margin-top:196.65pt;width:29.6pt;height:28.3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" adj="10800" strokecolor="#ed7d31 [3205]" strokeweight="1pt">
                <v:stroke endarrow="block" joinstyle="miter"/>
              </v:shape>
            </w:pict>
          </mc:Fallback>
        </mc:AlternateContent>
      </w:r>
      <w:r w:rsidR="005434B7" w:rsidRPr="0023703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BC4AA38" wp14:editId="14C1D8CA">
                <wp:simplePos x="0" y="0"/>
                <wp:positionH relativeFrom="margin">
                  <wp:posOffset>1093470</wp:posOffset>
                </wp:positionH>
                <wp:positionV relativeFrom="paragraph">
                  <wp:posOffset>2945765</wp:posOffset>
                </wp:positionV>
                <wp:extent cx="364490" cy="264795"/>
                <wp:effectExtent l="0" t="0" r="0" b="190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490" cy="26479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8B563" w14:textId="3B045439" w:rsidR="005434B7" w:rsidRDefault="005434B7" w:rsidP="005434B7">
                            <w:r>
                              <w:t>5V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4AA38" id="_x0000_s1038" type="#_x0000_t202" style="position:absolute;left:0;text-align:left;margin-left:86.1pt;margin-top:231.95pt;width:28.7pt;height:20.8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" fillcolor="#f4b083 [1941]" stroked="f">
                <v:textbox>
                  <w:txbxContent>
                    <w:p w14:paraId="2C28B563" w14:textId="3B045439" w:rsidR="005434B7" w:rsidRDefault="005434B7" w:rsidP="005434B7">
                      <w:r>
                        <w:t>5V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434B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EEA0E1" wp14:editId="06DFE46E">
                <wp:simplePos x="0" y="0"/>
                <wp:positionH relativeFrom="column">
                  <wp:posOffset>1443990</wp:posOffset>
                </wp:positionH>
                <wp:positionV relativeFrom="paragraph">
                  <wp:posOffset>2873375</wp:posOffset>
                </wp:positionV>
                <wp:extent cx="598170" cy="205740"/>
                <wp:effectExtent l="0" t="57150" r="30480" b="22860"/>
                <wp:wrapNone/>
                <wp:docPr id="9" name="Connector: Curv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170" cy="20574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E9D66" id="Connector: Curved 9" o:spid="_x0000_s1026" type="#_x0000_t38" style="position:absolute;margin-left:113.7pt;margin-top:226.25pt;width:47.1pt;height:16.2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" adj="10800" strokecolor="#ed7d31 [3205]" strokeweight="1pt">
                <v:stroke endarrow="block" joinstyle="miter"/>
              </v:shape>
            </w:pict>
          </mc:Fallback>
        </mc:AlternateContent>
      </w:r>
      <w:r w:rsidR="00237039" w:rsidRPr="0023703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F1CA960" wp14:editId="0B8F9769">
                <wp:simplePos x="0" y="0"/>
                <wp:positionH relativeFrom="margin">
                  <wp:posOffset>5920740</wp:posOffset>
                </wp:positionH>
                <wp:positionV relativeFrom="paragraph">
                  <wp:posOffset>2995295</wp:posOffset>
                </wp:positionV>
                <wp:extent cx="845820" cy="49530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4953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BEA915" w14:textId="476E17A4" w:rsidR="00237039" w:rsidRDefault="005434B7" w:rsidP="005434B7">
                            <w:pPr>
                              <w:jc w:val="center"/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RECTIFIER</w:t>
                            </w:r>
                            <w:r w:rsidRPr="0023703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DIODE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CA960" id="_x0000_s1039" type="#_x0000_t202" style="position:absolute;left:0;text-align:left;margin-left:466.2pt;margin-top:235.85pt;width:66.6pt;height:3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" fillcolor="#f4b083 [1941]" stroked="f">
                <v:textbox>
                  <w:txbxContent>
                    <w:p w14:paraId="7ABEA915" w14:textId="476E17A4" w:rsidR="00237039" w:rsidRDefault="005434B7" w:rsidP="005434B7">
                      <w:pPr>
                        <w:jc w:val="center"/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RECTIFIER</w:t>
                      </w:r>
                      <w:r w:rsidRPr="00237039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DIODE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3703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32326E" wp14:editId="68F7A396">
                <wp:simplePos x="0" y="0"/>
                <wp:positionH relativeFrom="column">
                  <wp:posOffset>5411331</wp:posOffset>
                </wp:positionH>
                <wp:positionV relativeFrom="paragraph">
                  <wp:posOffset>3188888</wp:posOffset>
                </wp:positionV>
                <wp:extent cx="758605" cy="381466"/>
                <wp:effectExtent l="38100" t="0" r="22860" b="95250"/>
                <wp:wrapNone/>
                <wp:docPr id="7" name="Connector: Curv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8605" cy="381466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8ECEB" id="Connector: Curved 7" o:spid="_x0000_s1026" type="#_x0000_t38" style="position:absolute;margin-left:426.1pt;margin-top:251.1pt;width:59.75pt;height:30.0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" adj="10800" strokecolor="#ed7d31 [3205]" strokeweight="1pt">
                <v:stroke endarrow="block" joinstyle="miter"/>
              </v:shape>
            </w:pict>
          </mc:Fallback>
        </mc:AlternateContent>
      </w:r>
      <w:r w:rsidR="00237039" w:rsidRPr="0023703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1F84F1E" wp14:editId="7D32629E">
                <wp:simplePos x="0" y="0"/>
                <wp:positionH relativeFrom="margin">
                  <wp:posOffset>1235710</wp:posOffset>
                </wp:positionH>
                <wp:positionV relativeFrom="paragraph">
                  <wp:posOffset>832485</wp:posOffset>
                </wp:positionV>
                <wp:extent cx="509270" cy="264795"/>
                <wp:effectExtent l="0" t="0" r="5080" b="190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70" cy="26479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BA724" w14:textId="158E879D" w:rsidR="00237039" w:rsidRDefault="00237039" w:rsidP="00237039">
                            <w:r>
                              <w:t>PIN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84F1E" id="_x0000_s1040" type="#_x0000_t202" style="position:absolute;left:0;text-align:left;margin-left:97.3pt;margin-top:65.55pt;width:40.1pt;height:20.8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" fillcolor="#f4b083 [1941]" stroked="f">
                <v:textbox>
                  <w:txbxContent>
                    <w:p w14:paraId="125BA724" w14:textId="158E879D" w:rsidR="00237039" w:rsidRDefault="00237039" w:rsidP="00237039">
                      <w:r>
                        <w:t xml:space="preserve">PIN </w:t>
                      </w:r>
                      <w: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3703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8E6834" wp14:editId="6C83AB9D">
                <wp:simplePos x="0" y="0"/>
                <wp:positionH relativeFrom="column">
                  <wp:posOffset>1738265</wp:posOffset>
                </wp:positionH>
                <wp:positionV relativeFrom="paragraph">
                  <wp:posOffset>957209</wp:posOffset>
                </wp:positionV>
                <wp:extent cx="402414" cy="359385"/>
                <wp:effectExtent l="0" t="0" r="36195" b="79375"/>
                <wp:wrapNone/>
                <wp:docPr id="3" name="Connector: Curv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414" cy="35938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F0868" id="Connector: Curved 3" o:spid="_x0000_s1026" type="#_x0000_t38" style="position:absolute;margin-left:136.85pt;margin-top:75.35pt;width:31.7pt;height:28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" adj="10800" strokecolor="#ed7d31 [3205]" strokeweight="1pt">
                <v:stroke endarrow="block" joinstyle="miter"/>
              </v:shape>
            </w:pict>
          </mc:Fallback>
        </mc:AlternateContent>
      </w:r>
      <w:r w:rsidR="00237039" w:rsidRPr="0023703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C730B56" wp14:editId="70B4FF03">
                <wp:simplePos x="0" y="0"/>
                <wp:positionH relativeFrom="margin">
                  <wp:posOffset>1656715</wp:posOffset>
                </wp:positionH>
                <wp:positionV relativeFrom="paragraph">
                  <wp:posOffset>398780</wp:posOffset>
                </wp:positionV>
                <wp:extent cx="509270" cy="264795"/>
                <wp:effectExtent l="0" t="0" r="508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70" cy="26479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2D18F" w14:textId="6294C3C9" w:rsidR="00237039" w:rsidRDefault="00237039">
                            <w:r>
                              <w:t>PIN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30B56" id="_x0000_s1041" type="#_x0000_t202" style="position:absolute;left:0;text-align:left;margin-left:130.45pt;margin-top:31.4pt;width:40.1pt;height:20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" fillcolor="#f4b083 [1941]" stroked="f">
                <v:textbox>
                  <w:txbxContent>
                    <w:p w14:paraId="56A2D18F" w14:textId="6294C3C9" w:rsidR="00237039" w:rsidRDefault="00237039">
                      <w:r>
                        <w:t>PIN 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3703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DDF6F1" wp14:editId="74FF0D4B">
                <wp:simplePos x="0" y="0"/>
                <wp:positionH relativeFrom="column">
                  <wp:posOffset>2095642</wp:posOffset>
                </wp:positionH>
                <wp:positionV relativeFrom="paragraph">
                  <wp:posOffset>538596</wp:posOffset>
                </wp:positionV>
                <wp:extent cx="438041" cy="781319"/>
                <wp:effectExtent l="0" t="0" r="57785" b="57150"/>
                <wp:wrapNone/>
                <wp:docPr id="2" name="Connector: Curv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041" cy="78131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D3030" id="Connector: Curved 2" o:spid="_x0000_s1026" type="#_x0000_t38" style="position:absolute;margin-left:165pt;margin-top:42.4pt;width:34.5pt;height:6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" adj="10800" strokecolor="#ed7d31 [3205]" strokeweight="1pt">
                <v:stroke endarrow="block" joinstyle="miter"/>
              </v:shape>
            </w:pict>
          </mc:Fallback>
        </mc:AlternateContent>
      </w:r>
      <w:r w:rsidR="00237039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ACDB2E1" wp14:editId="166C326F">
            <wp:simplePos x="0" y="0"/>
            <wp:positionH relativeFrom="margin">
              <wp:align>center</wp:align>
            </wp:positionH>
            <wp:positionV relativeFrom="paragraph">
              <wp:posOffset>592496</wp:posOffset>
            </wp:positionV>
            <wp:extent cx="5690870" cy="4460875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087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37039" w:rsidRPr="00237039" w:rsidSect="0023703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3EF23C7"/>
    <w:multiLevelType w:val="hybridMultilevel"/>
    <w:tmpl w:val="70C47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8"/>
  </w:num>
  <w:num w:numId="22">
    <w:abstractNumId w:val="11"/>
  </w:num>
  <w:num w:numId="23">
    <w:abstractNumId w:val="23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039"/>
    <w:rsid w:val="00237039"/>
    <w:rsid w:val="00376955"/>
    <w:rsid w:val="005434B7"/>
    <w:rsid w:val="00645252"/>
    <w:rsid w:val="006D3D74"/>
    <w:rsid w:val="0083569A"/>
    <w:rsid w:val="00A9204E"/>
    <w:rsid w:val="00E8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76E72"/>
  <w15:chartTrackingRefBased/>
  <w15:docId w15:val="{46765FBB-8682-4BAC-B50C-36423AF8B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237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42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unicys%20Sanchez\AppData\Local\Microsoft\Office\16.0\DTS\en-US%7b26472B8C-3B38-485C-A59D-5FDBDFD5C9F8%7d\%7b57E956B9-9988-4DA7-A145-419ABFFD945F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{57E956B9-9988-4DA7-A145-419ABFFD945F}tf02786999_win32</Template>
  <TotalTime>25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Eunicys Sanchez</dc:creator>
  <cp:keywords/>
  <dc:description/>
  <cp:lastModifiedBy>Eunicys Sanchez</cp:lastModifiedBy>
  <cp:revision>2</cp:revision>
  <dcterms:created xsi:type="dcterms:W3CDTF">2021-03-02T03:44:00Z</dcterms:created>
  <dcterms:modified xsi:type="dcterms:W3CDTF">2021-03-02T04:11:00Z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